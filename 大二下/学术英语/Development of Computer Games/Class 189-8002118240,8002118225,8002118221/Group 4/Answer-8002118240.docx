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98977" w14:textId="77777777" w:rsidR="002D128E" w:rsidRDefault="002D128E" w:rsidP="002D128E">
      <w:pPr>
        <w:pStyle w:val="a4"/>
        <w:spacing w:line="240" w:lineRule="auto"/>
        <w:rPr>
          <w:b/>
          <w:color w:val="2C2C2C" w:themeColor="text1"/>
          <w:sz w:val="28"/>
          <w:szCs w:val="28"/>
        </w:rPr>
      </w:pPr>
      <w:r w:rsidRPr="00202689">
        <w:rPr>
          <w:noProof/>
          <w:color w:val="2C2C2C" w:themeColor="text1"/>
          <w:sz w:val="28"/>
          <w:szCs w:val="28"/>
          <w:lang w:eastAsia="en-US"/>
        </w:rPr>
        <w:drawing>
          <wp:anchor distT="0" distB="0" distL="114300" distR="114300" simplePos="0" relativeHeight="251659264" behindDoc="1" locked="0" layoutInCell="1" allowOverlap="1" wp14:anchorId="4BEA9CC4" wp14:editId="028CF72E">
            <wp:simplePos x="0" y="0"/>
            <wp:positionH relativeFrom="margin">
              <wp:align>center</wp:align>
            </wp:positionH>
            <wp:positionV relativeFrom="paragraph">
              <wp:posOffset>-717944</wp:posOffset>
            </wp:positionV>
            <wp:extent cx="836763" cy="841097"/>
            <wp:effectExtent l="0" t="0" r="1905" b="0"/>
            <wp:wrapNone/>
            <wp:docPr id="1" name="Picture 1" descr="C:\Users\JeffMP\Desktop\Nanchang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MP\Desktop\Nanchang_University_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763" cy="8410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8B684F" w14:textId="77777777" w:rsidR="002D128E" w:rsidRPr="00202689" w:rsidRDefault="002D128E" w:rsidP="002D128E">
      <w:pPr>
        <w:pStyle w:val="a4"/>
        <w:spacing w:line="240" w:lineRule="auto"/>
        <w:rPr>
          <w:b/>
          <w:color w:val="2C2C2C" w:themeColor="text1"/>
          <w:sz w:val="28"/>
          <w:szCs w:val="28"/>
        </w:rPr>
      </w:pPr>
      <w:r w:rsidRPr="00202689">
        <w:rPr>
          <w:b/>
          <w:noProof/>
          <w:color w:val="2C2C2C" w:themeColor="text1"/>
          <w:sz w:val="28"/>
          <w:szCs w:val="28"/>
          <w:lang w:eastAsia="en-US"/>
        </w:rPr>
        <mc:AlternateContent>
          <mc:Choice Requires="wps">
            <w:drawing>
              <wp:anchor distT="0" distB="0" distL="114300" distR="114300" simplePos="0" relativeHeight="251660288" behindDoc="0" locked="0" layoutInCell="1" allowOverlap="1" wp14:anchorId="74F3495E" wp14:editId="34529B0E">
                <wp:simplePos x="0" y="0"/>
                <wp:positionH relativeFrom="margin">
                  <wp:align>left</wp:align>
                </wp:positionH>
                <wp:positionV relativeFrom="paragraph">
                  <wp:posOffset>240753</wp:posOffset>
                </wp:positionV>
                <wp:extent cx="6003925" cy="0"/>
                <wp:effectExtent l="0" t="0" r="34925" b="19050"/>
                <wp:wrapNone/>
                <wp:docPr id="2" name="Straight Connector 2"/>
                <wp:cNvGraphicFramePr/>
                <a:graphic xmlns:a="http://schemas.openxmlformats.org/drawingml/2006/main">
                  <a:graphicData uri="http://schemas.microsoft.com/office/word/2010/wordprocessingShape">
                    <wps:wsp>
                      <wps:cNvCnPr/>
                      <wps:spPr>
                        <a:xfrm>
                          <a:off x="0" y="0"/>
                          <a:ext cx="600392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24EEDC" id="Straight Connector 2"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8.95pt" to="47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" strokecolor="#2c2c2c [3200]" strokeweight="1pt">
                <w10:wrap anchorx="margin"/>
              </v:line>
            </w:pict>
          </mc:Fallback>
        </mc:AlternateContent>
      </w:r>
      <w:r w:rsidRPr="00202689">
        <w:rPr>
          <w:b/>
          <w:caps w:val="0"/>
          <w:color w:val="2C2C2C" w:themeColor="text1"/>
          <w:sz w:val="28"/>
          <w:szCs w:val="28"/>
        </w:rPr>
        <w:t>Final Test: Class Software Engineering</w:t>
      </w:r>
      <w:r w:rsidRPr="00202689">
        <w:rPr>
          <w:caps w:val="0"/>
          <w:noProof/>
          <w:color w:val="2C2C2C" w:themeColor="text1"/>
          <w:sz w:val="28"/>
          <w:szCs w:val="28"/>
        </w:rPr>
        <w:t xml:space="preserve"> </w:t>
      </w:r>
    </w:p>
    <w:p w14:paraId="122D5C85" w14:textId="57932330" w:rsidR="002D128E" w:rsidRPr="00202689" w:rsidRDefault="002D128E" w:rsidP="002D128E">
      <w:pPr>
        <w:tabs>
          <w:tab w:val="left" w:pos="2921"/>
        </w:tabs>
        <w:spacing w:after="0" w:line="240" w:lineRule="auto"/>
        <w:rPr>
          <w:b/>
          <w:color w:val="2C2C2C" w:themeColor="text1"/>
        </w:rPr>
      </w:pPr>
      <w:r w:rsidRPr="00202689">
        <w:rPr>
          <w:color w:val="2C2C2C" w:themeColor="text1"/>
        </w:rPr>
        <w:t>Pinyin Name:</w:t>
      </w:r>
      <w:r w:rsidR="00BA73DE">
        <w:rPr>
          <w:color w:val="2C2C2C" w:themeColor="text1"/>
        </w:rPr>
        <w:t xml:space="preserve">  </w:t>
      </w:r>
      <w:r w:rsidR="00BA73DE">
        <w:rPr>
          <w:color w:val="2C2C2C" w:themeColor="text1"/>
          <w:u w:val="single"/>
        </w:rPr>
        <w:t xml:space="preserve">Yang Meng Heng </w:t>
      </w:r>
      <w:r w:rsidRPr="00202689">
        <w:rPr>
          <w:b/>
          <w:color w:val="2C2C2C" w:themeColor="text1"/>
        </w:rPr>
        <w:tab/>
      </w:r>
      <w:r w:rsidRPr="00202689">
        <w:rPr>
          <w:b/>
          <w:color w:val="2C2C2C" w:themeColor="text1"/>
        </w:rPr>
        <w:tab/>
      </w:r>
      <w:r w:rsidRPr="00202689">
        <w:rPr>
          <w:b/>
          <w:color w:val="2C2C2C" w:themeColor="text1"/>
        </w:rPr>
        <w:tab/>
      </w:r>
      <w:r w:rsidRPr="00202689">
        <w:rPr>
          <w:b/>
          <w:color w:val="2C2C2C" w:themeColor="text1"/>
        </w:rPr>
        <w:tab/>
      </w:r>
      <w:r w:rsidRPr="00202689">
        <w:rPr>
          <w:color w:val="2C2C2C" w:themeColor="text1"/>
        </w:rPr>
        <w:t>Date</w:t>
      </w:r>
      <w:r w:rsidRPr="00202689">
        <w:rPr>
          <w:b/>
          <w:color w:val="2C2C2C" w:themeColor="text1"/>
        </w:rPr>
        <w:t xml:space="preserve">: </w:t>
      </w:r>
      <w:r w:rsidR="00BA73DE" w:rsidRPr="00BA73DE">
        <w:rPr>
          <w:b/>
          <w:color w:val="2C2C2C" w:themeColor="text1"/>
          <w:u w:val="single"/>
        </w:rPr>
        <w:t>2020.6.20</w:t>
      </w:r>
    </w:p>
    <w:p w14:paraId="7143082B" w14:textId="6FCBDDFB" w:rsidR="002D128E" w:rsidRDefault="002D128E" w:rsidP="002D128E">
      <w:pPr>
        <w:spacing w:after="0" w:line="240" w:lineRule="auto"/>
        <w:jc w:val="both"/>
      </w:pPr>
      <w:r>
        <w:t xml:space="preserve">Student Number: </w:t>
      </w:r>
      <w:r w:rsidR="00BA73DE" w:rsidRPr="00BA73DE">
        <w:rPr>
          <w:u w:val="single"/>
        </w:rPr>
        <w:t>8002118240</w:t>
      </w:r>
      <w:r>
        <w:tab/>
      </w:r>
      <w:r>
        <w:tab/>
      </w:r>
      <w:r>
        <w:tab/>
      </w:r>
      <w:r>
        <w:tab/>
        <w:t>Class Number:</w:t>
      </w:r>
      <w:r w:rsidR="00BA73DE">
        <w:t xml:space="preserve"> </w:t>
      </w:r>
      <w:r w:rsidR="00BA73DE" w:rsidRPr="00BA73DE">
        <w:rPr>
          <w:u w:val="single"/>
        </w:rPr>
        <w:t>S</w:t>
      </w:r>
      <w:r w:rsidR="00BA73DE" w:rsidRPr="00BA73DE">
        <w:rPr>
          <w:rFonts w:hint="eastAsia"/>
          <w:u w:val="single"/>
          <w:lang w:eastAsia="zh-CN"/>
        </w:rPr>
        <w:t>of</w:t>
      </w:r>
      <w:r w:rsidR="00BA73DE" w:rsidRPr="00BA73DE">
        <w:rPr>
          <w:u w:val="single"/>
        </w:rPr>
        <w:t>tware 1809</w:t>
      </w:r>
    </w:p>
    <w:p w14:paraId="339D601E" w14:textId="77777777" w:rsidR="00194DF6" w:rsidRPr="002D128E" w:rsidRDefault="007A07E2">
      <w:pPr>
        <w:pStyle w:val="1"/>
        <w:rPr>
          <w:b/>
        </w:rPr>
      </w:pPr>
      <w:r w:rsidRPr="002D128E">
        <w:rPr>
          <w:b/>
        </w:rPr>
        <w:t>QUestions</w:t>
      </w:r>
      <w:r w:rsidR="002D128E" w:rsidRPr="002D128E">
        <w:rPr>
          <w:b/>
        </w:rPr>
        <w:t>-DEVELOPMENT OF COMPUTER GAMES</w:t>
      </w:r>
    </w:p>
    <w:p w14:paraId="377D3A89" w14:textId="77777777" w:rsidR="004E1AED" w:rsidRPr="005C5AA0" w:rsidRDefault="000B6B2B" w:rsidP="002D128E">
      <w:pPr>
        <w:pStyle w:val="aff5"/>
        <w:numPr>
          <w:ilvl w:val="0"/>
          <w:numId w:val="19"/>
        </w:numPr>
        <w:jc w:val="both"/>
        <w:rPr>
          <w:b/>
          <w:sz w:val="24"/>
          <w:szCs w:val="24"/>
        </w:rPr>
      </w:pPr>
      <w:r w:rsidRPr="005C5AA0">
        <w:rPr>
          <w:b/>
          <w:sz w:val="24"/>
          <w:szCs w:val="24"/>
        </w:rPr>
        <w:t>If</w:t>
      </w:r>
      <w:r w:rsidR="002D128E" w:rsidRPr="005C5AA0">
        <w:rPr>
          <w:b/>
          <w:sz w:val="24"/>
          <w:szCs w:val="24"/>
        </w:rPr>
        <w:t xml:space="preserve"> you are to choose one type of c</w:t>
      </w:r>
      <w:r w:rsidRPr="005C5AA0">
        <w:rPr>
          <w:b/>
          <w:sz w:val="24"/>
          <w:szCs w:val="24"/>
        </w:rPr>
        <w:t>omputers games like RPG, Arcade, Classic, Strategy and MMORPG, which of them for you is enjoyable to play?</w:t>
      </w:r>
      <w:r w:rsidR="00E523E9" w:rsidRPr="005C5AA0">
        <w:rPr>
          <w:b/>
          <w:sz w:val="24"/>
          <w:szCs w:val="24"/>
        </w:rPr>
        <w:t xml:space="preserve"> </w:t>
      </w:r>
      <w:r w:rsidR="005F2437" w:rsidRPr="005C5AA0">
        <w:rPr>
          <w:b/>
          <w:sz w:val="24"/>
          <w:szCs w:val="24"/>
        </w:rPr>
        <w:t xml:space="preserve">Explain and </w:t>
      </w:r>
      <w:r w:rsidR="00E523E9" w:rsidRPr="005C5AA0">
        <w:rPr>
          <w:b/>
          <w:sz w:val="24"/>
          <w:szCs w:val="24"/>
        </w:rPr>
        <w:t xml:space="preserve">Why? </w:t>
      </w:r>
    </w:p>
    <w:p w14:paraId="754A2668" w14:textId="2DFD7FAE" w:rsidR="007A07E2" w:rsidRPr="00170FDB" w:rsidRDefault="00170FDB" w:rsidP="00C14054">
      <w:pPr>
        <w:spacing w:line="360" w:lineRule="auto"/>
        <w:ind w:left="720" w:firstLineChars="200" w:firstLine="482"/>
        <w:rPr>
          <w:rFonts w:eastAsia="MS Gothic" w:hint="eastAsia"/>
          <w:b/>
          <w:sz w:val="24"/>
          <w:szCs w:val="24"/>
        </w:rPr>
      </w:pPr>
      <w:r w:rsidRPr="00170FDB">
        <w:rPr>
          <w:b/>
          <w:sz w:val="24"/>
          <w:szCs w:val="24"/>
        </w:rPr>
        <w:t>If I choose a game to play, I think I will choose RPG game. The RPG game is mainly to play the role you created, and the strength of your role is up to you. This can well reflect the real feelings of players, through the role can reflect the player's personal emotions and other characteristics. One of the things that I like most about RPG is that you are free. Your role is entirely up to you. In other words, in this game world, he is you. High degree of freedom, basic training, these are the reasons why I like RPG.</w:t>
      </w:r>
    </w:p>
    <w:p w14:paraId="38B05E11" w14:textId="77777777" w:rsidR="007A07E2" w:rsidRPr="005C5AA0" w:rsidRDefault="002D6582" w:rsidP="002D128E">
      <w:pPr>
        <w:pStyle w:val="aff5"/>
        <w:numPr>
          <w:ilvl w:val="0"/>
          <w:numId w:val="19"/>
        </w:numPr>
        <w:jc w:val="both"/>
        <w:rPr>
          <w:b/>
          <w:sz w:val="24"/>
          <w:szCs w:val="24"/>
        </w:rPr>
      </w:pPr>
      <w:r>
        <w:rPr>
          <w:b/>
          <w:sz w:val="24"/>
          <w:szCs w:val="24"/>
        </w:rPr>
        <w:t>If you are going to develop a computer game, what kind of computer games will you develop? Discuss your answer.</w:t>
      </w:r>
    </w:p>
    <w:p w14:paraId="726DDD47" w14:textId="683FEB8B" w:rsidR="00705607" w:rsidRPr="004A6C9B" w:rsidRDefault="004A6C9B" w:rsidP="00C14054">
      <w:pPr>
        <w:spacing w:line="360" w:lineRule="auto"/>
        <w:ind w:left="720" w:firstLineChars="200" w:firstLine="482"/>
        <w:rPr>
          <w:rFonts w:eastAsia="MS Gothic" w:hint="eastAsia"/>
          <w:b/>
          <w:sz w:val="24"/>
          <w:szCs w:val="24"/>
        </w:rPr>
      </w:pPr>
      <w:r w:rsidRPr="004A6C9B">
        <w:rPr>
          <w:rFonts w:eastAsia="MS Gothic"/>
          <w:b/>
          <w:sz w:val="24"/>
          <w:szCs w:val="24"/>
        </w:rPr>
        <w:t xml:space="preserve">If I want to develop a game, I will definitely choose RPG game. Looking back on the past, the primary school played page games, middle school games were hand games, and University Games were end games. None of them was RPG Games. RPG games can be said to be throughout my life experience. From the beginning of dragon generals to the present League of heroes, they are all RPG Games. RPG is my favorite game because I like to play my imaginary characters in the virtual world, which is a way to express my emotions. I hope to make </w:t>
      </w:r>
      <w:proofErr w:type="gramStart"/>
      <w:r w:rsidRPr="004A6C9B">
        <w:rPr>
          <w:rFonts w:eastAsia="MS Gothic"/>
          <w:b/>
          <w:sz w:val="24"/>
          <w:szCs w:val="24"/>
        </w:rPr>
        <w:t>a</w:t>
      </w:r>
      <w:proofErr w:type="gramEnd"/>
      <w:r w:rsidRPr="004A6C9B">
        <w:rPr>
          <w:rFonts w:eastAsia="MS Gothic"/>
          <w:b/>
          <w:sz w:val="24"/>
          <w:szCs w:val="24"/>
        </w:rPr>
        <w:t xml:space="preserve"> RPG game, through which I can copy my game concept and life experience, so that the game can integrate the soul of the producer.</w:t>
      </w:r>
    </w:p>
    <w:p w14:paraId="7BCEEFB0" w14:textId="77777777" w:rsidR="007A07E2" w:rsidRPr="005C5AA0" w:rsidRDefault="000B6B2B" w:rsidP="002D128E">
      <w:pPr>
        <w:pStyle w:val="aff5"/>
        <w:numPr>
          <w:ilvl w:val="0"/>
          <w:numId w:val="19"/>
        </w:numPr>
        <w:jc w:val="both"/>
        <w:rPr>
          <w:b/>
          <w:sz w:val="24"/>
          <w:szCs w:val="24"/>
        </w:rPr>
      </w:pPr>
      <w:r w:rsidRPr="005C5AA0">
        <w:rPr>
          <w:b/>
          <w:sz w:val="24"/>
          <w:szCs w:val="24"/>
        </w:rPr>
        <w:t>In your own opinion, do you think you can get something from playing computer games? Explain why.</w:t>
      </w:r>
    </w:p>
    <w:p w14:paraId="053BA3B2" w14:textId="111B14D0" w:rsidR="007A07E2" w:rsidRPr="00C14054" w:rsidRDefault="00C14054" w:rsidP="00C14054">
      <w:pPr>
        <w:spacing w:line="360" w:lineRule="auto"/>
        <w:ind w:left="720" w:firstLineChars="200" w:firstLine="482"/>
        <w:rPr>
          <w:rFonts w:eastAsia="MS Gothic" w:hint="eastAsia"/>
          <w:b/>
          <w:sz w:val="24"/>
          <w:szCs w:val="24"/>
        </w:rPr>
      </w:pPr>
      <w:r w:rsidRPr="00C14054">
        <w:rPr>
          <w:rFonts w:eastAsia="MS Gothic"/>
          <w:b/>
          <w:sz w:val="24"/>
          <w:szCs w:val="24"/>
        </w:rPr>
        <w:t xml:space="preserve">In my opinion, I think game is a way of entertainment, a kind of life experience, but it is not a necessity of life. For most people, playing games may bring you </w:t>
      </w:r>
      <w:r w:rsidRPr="00C14054">
        <w:rPr>
          <w:rFonts w:eastAsia="MS Gothic"/>
          <w:b/>
          <w:sz w:val="24"/>
          <w:szCs w:val="24"/>
        </w:rPr>
        <w:lastRenderedPageBreak/>
        <w:t>spiritual happiness, but in real life, it does not benefit us much. On the contrary, it will consume our energy and time. It is a bad thing for us to waste precious time on meaningless things. For a small number of people, they can make a living by playing games. Playing games can give them various honors or other benefits. I think playing games is a job and a good thing for them. In short, playing games is for entertainment and killing time. If you can't make a living by playing games, I think it's meaningless and negative.</w:t>
      </w:r>
    </w:p>
    <w:p w14:paraId="5C039677" w14:textId="6D138D69" w:rsidR="007A07E2" w:rsidRDefault="006E57D8" w:rsidP="007A07E2">
      <w:pPr>
        <w:pStyle w:val="aff5"/>
        <w:numPr>
          <w:ilvl w:val="0"/>
          <w:numId w:val="19"/>
        </w:numPr>
        <w:rPr>
          <w:b/>
          <w:sz w:val="24"/>
          <w:szCs w:val="24"/>
        </w:rPr>
      </w:pPr>
      <w:r w:rsidRPr="005C5AA0">
        <w:rPr>
          <w:b/>
          <w:sz w:val="24"/>
          <w:szCs w:val="24"/>
        </w:rPr>
        <w:t xml:space="preserve">What do you think is the future of </w:t>
      </w:r>
      <w:r w:rsidR="000B6B2B" w:rsidRPr="005C5AA0">
        <w:rPr>
          <w:b/>
          <w:sz w:val="24"/>
          <w:szCs w:val="24"/>
        </w:rPr>
        <w:t>Computer games</w:t>
      </w:r>
      <w:r w:rsidRPr="005C5AA0">
        <w:rPr>
          <w:b/>
          <w:sz w:val="24"/>
          <w:szCs w:val="24"/>
        </w:rPr>
        <w:t>? Discuss</w:t>
      </w:r>
    </w:p>
    <w:p w14:paraId="15507D7B" w14:textId="697A8576" w:rsidR="007A07E2" w:rsidRDefault="00C14054" w:rsidP="00C14054">
      <w:pPr>
        <w:spacing w:line="360" w:lineRule="auto"/>
        <w:ind w:left="720" w:firstLineChars="200" w:firstLine="482"/>
        <w:rPr>
          <w:b/>
          <w:sz w:val="24"/>
          <w:szCs w:val="24"/>
        </w:rPr>
      </w:pPr>
      <w:r w:rsidRPr="00C14054">
        <w:rPr>
          <w:b/>
          <w:sz w:val="24"/>
          <w:szCs w:val="24"/>
        </w:rPr>
        <w:t>In my opinion, I think the future game will pay more attention to the sense of game experience. With the maturity of the game market, there are more and more game manufacturers. Now there is no lack of good games. From the actual experience, we can feel that the real good games have the following characteristics:</w:t>
      </w:r>
    </w:p>
    <w:p w14:paraId="1C5EEF37" w14:textId="04D5DAFD" w:rsidR="00C14054" w:rsidRPr="00C14054" w:rsidRDefault="00C14054" w:rsidP="00C14054">
      <w:pPr>
        <w:pStyle w:val="aff5"/>
        <w:numPr>
          <w:ilvl w:val="0"/>
          <w:numId w:val="20"/>
        </w:numPr>
        <w:spacing w:line="360" w:lineRule="auto"/>
        <w:rPr>
          <w:b/>
          <w:sz w:val="24"/>
          <w:szCs w:val="24"/>
          <w:lang w:eastAsia="zh-CN"/>
        </w:rPr>
      </w:pPr>
      <w:r w:rsidRPr="00C14054">
        <w:rPr>
          <w:b/>
          <w:sz w:val="24"/>
          <w:szCs w:val="24"/>
          <w:lang w:eastAsia="zh-CN"/>
        </w:rPr>
        <w:t>Have a mature project team;</w:t>
      </w:r>
    </w:p>
    <w:p w14:paraId="5D00DAC7" w14:textId="739C5D59" w:rsidR="00C14054" w:rsidRPr="00C14054" w:rsidRDefault="00C14054" w:rsidP="00C14054">
      <w:pPr>
        <w:pStyle w:val="aff5"/>
        <w:numPr>
          <w:ilvl w:val="0"/>
          <w:numId w:val="20"/>
        </w:numPr>
        <w:spacing w:line="360" w:lineRule="auto"/>
        <w:rPr>
          <w:rFonts w:eastAsia="MS Gothic"/>
          <w:b/>
          <w:sz w:val="24"/>
          <w:szCs w:val="24"/>
        </w:rPr>
      </w:pPr>
      <w:r>
        <w:rPr>
          <w:rFonts w:hint="eastAsia"/>
          <w:b/>
          <w:sz w:val="24"/>
          <w:szCs w:val="24"/>
          <w:lang w:eastAsia="zh-CN"/>
        </w:rPr>
        <w:t>Have</w:t>
      </w:r>
      <w:r>
        <w:rPr>
          <w:b/>
          <w:sz w:val="24"/>
          <w:szCs w:val="24"/>
          <w:lang w:eastAsia="zh-CN"/>
        </w:rPr>
        <w:t xml:space="preserve"> a mature profit model;</w:t>
      </w:r>
    </w:p>
    <w:p w14:paraId="50B62441" w14:textId="0EB7B90A" w:rsidR="00C14054" w:rsidRPr="00C14054" w:rsidRDefault="00C14054" w:rsidP="00C14054">
      <w:pPr>
        <w:pStyle w:val="aff5"/>
        <w:numPr>
          <w:ilvl w:val="0"/>
          <w:numId w:val="20"/>
        </w:numPr>
        <w:spacing w:line="360" w:lineRule="auto"/>
        <w:rPr>
          <w:rFonts w:eastAsia="MS Gothic"/>
          <w:b/>
          <w:sz w:val="24"/>
          <w:szCs w:val="24"/>
        </w:rPr>
      </w:pPr>
      <w:r>
        <w:rPr>
          <w:rFonts w:hint="eastAsia"/>
          <w:b/>
          <w:sz w:val="24"/>
          <w:szCs w:val="24"/>
          <w:lang w:eastAsia="zh-CN"/>
        </w:rPr>
        <w:t>H</w:t>
      </w:r>
      <w:r>
        <w:rPr>
          <w:b/>
          <w:sz w:val="24"/>
          <w:szCs w:val="24"/>
          <w:lang w:eastAsia="zh-CN"/>
        </w:rPr>
        <w:t>ave a brilliant game system;</w:t>
      </w:r>
    </w:p>
    <w:p w14:paraId="3942615E" w14:textId="7ECD8404" w:rsidR="00C14054" w:rsidRPr="00C14054" w:rsidRDefault="00C14054" w:rsidP="00C14054">
      <w:pPr>
        <w:pStyle w:val="aff5"/>
        <w:numPr>
          <w:ilvl w:val="0"/>
          <w:numId w:val="20"/>
        </w:numPr>
        <w:spacing w:line="360" w:lineRule="auto"/>
        <w:rPr>
          <w:rFonts w:eastAsia="MS Gothic"/>
          <w:b/>
          <w:sz w:val="24"/>
          <w:szCs w:val="24"/>
        </w:rPr>
      </w:pPr>
      <w:r>
        <w:rPr>
          <w:b/>
          <w:sz w:val="24"/>
          <w:szCs w:val="24"/>
          <w:lang w:eastAsia="zh-CN"/>
        </w:rPr>
        <w:t xml:space="preserve">Have </w:t>
      </w:r>
      <w:proofErr w:type="spellStart"/>
      <w:proofErr w:type="gramStart"/>
      <w:r>
        <w:rPr>
          <w:b/>
          <w:sz w:val="24"/>
          <w:szCs w:val="24"/>
          <w:lang w:eastAsia="zh-CN"/>
        </w:rPr>
        <w:t>a</w:t>
      </w:r>
      <w:proofErr w:type="spellEnd"/>
      <w:proofErr w:type="gramEnd"/>
      <w:r>
        <w:rPr>
          <w:b/>
          <w:sz w:val="24"/>
          <w:szCs w:val="24"/>
          <w:lang w:eastAsia="zh-CN"/>
        </w:rPr>
        <w:t xml:space="preserve"> excellent game experience;</w:t>
      </w:r>
    </w:p>
    <w:p w14:paraId="2D4E9886" w14:textId="394D1F1F" w:rsidR="00C14054" w:rsidRPr="00C14054" w:rsidRDefault="00C14054" w:rsidP="00C14054">
      <w:pPr>
        <w:pStyle w:val="aff5"/>
        <w:numPr>
          <w:ilvl w:val="0"/>
          <w:numId w:val="20"/>
        </w:numPr>
        <w:spacing w:line="360" w:lineRule="auto"/>
        <w:rPr>
          <w:rFonts w:eastAsia="MS Gothic"/>
          <w:b/>
          <w:sz w:val="24"/>
          <w:szCs w:val="24"/>
        </w:rPr>
      </w:pPr>
      <w:r>
        <w:rPr>
          <w:rFonts w:hint="eastAsia"/>
          <w:b/>
          <w:sz w:val="24"/>
          <w:szCs w:val="24"/>
          <w:lang w:eastAsia="zh-CN"/>
        </w:rPr>
        <w:t>H</w:t>
      </w:r>
      <w:r>
        <w:rPr>
          <w:b/>
          <w:sz w:val="24"/>
          <w:szCs w:val="24"/>
          <w:lang w:eastAsia="zh-CN"/>
        </w:rPr>
        <w:t xml:space="preserve">ave </w:t>
      </w:r>
      <w:proofErr w:type="spellStart"/>
      <w:proofErr w:type="gramStart"/>
      <w:r>
        <w:rPr>
          <w:b/>
          <w:sz w:val="24"/>
          <w:szCs w:val="24"/>
          <w:lang w:eastAsia="zh-CN"/>
        </w:rPr>
        <w:t>a</w:t>
      </w:r>
      <w:proofErr w:type="spellEnd"/>
      <w:proofErr w:type="gramEnd"/>
      <w:r>
        <w:rPr>
          <w:b/>
          <w:sz w:val="24"/>
          <w:szCs w:val="24"/>
          <w:lang w:eastAsia="zh-CN"/>
        </w:rPr>
        <w:t xml:space="preserve"> attractive game theme;</w:t>
      </w:r>
    </w:p>
    <w:p w14:paraId="5EAFBDFA" w14:textId="45445C93" w:rsidR="00C14054" w:rsidRPr="00C14054" w:rsidRDefault="00C14054" w:rsidP="00C14054">
      <w:pPr>
        <w:spacing w:line="360" w:lineRule="auto"/>
        <w:ind w:left="720" w:firstLineChars="200" w:firstLine="482"/>
        <w:rPr>
          <w:rFonts w:eastAsia="MS Gothic" w:hint="eastAsia"/>
          <w:b/>
          <w:sz w:val="24"/>
          <w:szCs w:val="24"/>
        </w:rPr>
      </w:pPr>
      <w:r w:rsidRPr="00C14054">
        <w:rPr>
          <w:rFonts w:eastAsia="MS Gothic"/>
          <w:b/>
          <w:sz w:val="24"/>
          <w:szCs w:val="24"/>
        </w:rPr>
        <w:t xml:space="preserve">Therefore, the future game should not only ensure the improvement of game quality, but also constantly experience the game at night, trying to bring the best game experience to the players. When players play the game, they can say from the heart, "Oh, this is the game I want to play!". For example, the vigorous development of VR and AR technology is the driving force behind this kind of game values. With the development of technology, I believe that the future game experience will be excellent. In addition, the video and audio quality of the game </w:t>
      </w:r>
      <w:proofErr w:type="spellStart"/>
      <w:r w:rsidRPr="00C14054">
        <w:rPr>
          <w:rFonts w:eastAsia="MS Gothic"/>
          <w:b/>
          <w:sz w:val="24"/>
          <w:szCs w:val="24"/>
        </w:rPr>
        <w:t>can not</w:t>
      </w:r>
      <w:proofErr w:type="spellEnd"/>
      <w:r w:rsidRPr="00C14054">
        <w:rPr>
          <w:rFonts w:eastAsia="MS Gothic"/>
          <w:b/>
          <w:sz w:val="24"/>
          <w:szCs w:val="24"/>
        </w:rPr>
        <w:t xml:space="preserve"> be ignored. An excellent game should be top-level in both picture quality and sound quality, so as to bring a perfect game experience.</w:t>
      </w:r>
    </w:p>
    <w:sectPr w:rsidR="00C14054" w:rsidRPr="00C14054"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361F3" w14:textId="77777777" w:rsidR="004A442D" w:rsidRDefault="004A442D">
      <w:pPr>
        <w:spacing w:after="0" w:line="240" w:lineRule="auto"/>
      </w:pPr>
      <w:r>
        <w:separator/>
      </w:r>
    </w:p>
  </w:endnote>
  <w:endnote w:type="continuationSeparator" w:id="0">
    <w:p w14:paraId="0F3F4A8B" w14:textId="77777777" w:rsidR="004A442D" w:rsidRDefault="004A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2C5451DB" w14:textId="77777777" w:rsidR="004E1AED" w:rsidRDefault="004E1AED">
        <w:pPr>
          <w:pStyle w:val="aff3"/>
        </w:pPr>
        <w:r>
          <w:fldChar w:fldCharType="begin"/>
        </w:r>
        <w:r>
          <w:instrText xml:space="preserve"> PAGE   \* MERGEFORMAT </w:instrText>
        </w:r>
        <w:r>
          <w:fldChar w:fldCharType="separate"/>
        </w:r>
        <w:r w:rsidR="002D658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62E91" w14:textId="77777777" w:rsidR="004A442D" w:rsidRDefault="004A442D">
      <w:pPr>
        <w:spacing w:after="0" w:line="240" w:lineRule="auto"/>
      </w:pPr>
      <w:r>
        <w:separator/>
      </w:r>
    </w:p>
  </w:footnote>
  <w:footnote w:type="continuationSeparator" w:id="0">
    <w:p w14:paraId="4D19191C" w14:textId="77777777" w:rsidR="004A442D" w:rsidRDefault="004A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E548F"/>
    <w:multiLevelType w:val="hybridMultilevel"/>
    <w:tmpl w:val="E2E88916"/>
    <w:lvl w:ilvl="0" w:tplc="45A06EE6">
      <w:start w:val="1"/>
      <w:numFmt w:val="decimal"/>
      <w:lvlText w:val="（%1）"/>
      <w:lvlJc w:val="left"/>
      <w:pPr>
        <w:ind w:left="1922" w:hanging="720"/>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C4796"/>
    <w:multiLevelType w:val="hybridMultilevel"/>
    <w:tmpl w:val="98243EF6"/>
    <w:lvl w:ilvl="0" w:tplc="0CE639A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7E2"/>
    <w:rsid w:val="000B6B2B"/>
    <w:rsid w:val="00170FDB"/>
    <w:rsid w:val="00194DF6"/>
    <w:rsid w:val="002D128E"/>
    <w:rsid w:val="002D6582"/>
    <w:rsid w:val="00304495"/>
    <w:rsid w:val="004A442D"/>
    <w:rsid w:val="004A6C9B"/>
    <w:rsid w:val="004E1AED"/>
    <w:rsid w:val="005C12A5"/>
    <w:rsid w:val="005C5AA0"/>
    <w:rsid w:val="005F2437"/>
    <w:rsid w:val="006B70B1"/>
    <w:rsid w:val="006D665A"/>
    <w:rsid w:val="006E57D8"/>
    <w:rsid w:val="00705607"/>
    <w:rsid w:val="007A07E2"/>
    <w:rsid w:val="008E7C53"/>
    <w:rsid w:val="008F65E5"/>
    <w:rsid w:val="00A1310C"/>
    <w:rsid w:val="00AC1B23"/>
    <w:rsid w:val="00B25BDD"/>
    <w:rsid w:val="00B97129"/>
    <w:rsid w:val="00BA3277"/>
    <w:rsid w:val="00BA73DE"/>
    <w:rsid w:val="00C14054"/>
    <w:rsid w:val="00D47A97"/>
    <w:rsid w:val="00D83F11"/>
    <w:rsid w:val="00E523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467C"/>
  <w15:docId w15:val="{99D91C8F-C43E-4817-9C80-C68BE2D5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AED"/>
  </w:style>
  <w:style w:type="paragraph" w:styleId="1">
    <w:name w:val="heading 1"/>
    <w:basedOn w:val="a"/>
    <w:next w:val="a"/>
    <w:link w:val="10"/>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2">
    <w:name w:val="heading 2"/>
    <w:basedOn w:val="a"/>
    <w:next w:val="a"/>
    <w:link w:val="20"/>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20">
    <w:name w:val="标题 2 字符"/>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标题 3 字符"/>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标题 字符"/>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副标题 字符"/>
    <w:basedOn w:val="a0"/>
    <w:link w:val="a6"/>
    <w:uiPriority w:val="11"/>
    <w:semiHidden/>
    <w:rsid w:val="004E1AED"/>
    <w:rPr>
      <w:color w:val="404040" w:themeColor="text1" w:themeTint="E6"/>
    </w:rPr>
  </w:style>
  <w:style w:type="character" w:styleId="a8">
    <w:name w:val="Intense Emphasis"/>
    <w:basedOn w:val="a0"/>
    <w:uiPriority w:val="21"/>
    <w:semiHidden/>
    <w:unhideWhenUsed/>
    <w:qFormat/>
    <w:rsid w:val="004E1AED"/>
    <w:rPr>
      <w:i/>
      <w:iCs/>
      <w:color w:val="806000" w:themeColor="accent1" w:themeShade="80"/>
    </w:rPr>
  </w:style>
  <w:style w:type="paragraph" w:styleId="a9">
    <w:name w:val="Intense Quote"/>
    <w:basedOn w:val="a"/>
    <w:next w:val="a"/>
    <w:link w:val="aa"/>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aa">
    <w:name w:val="明显引用 字符"/>
    <w:basedOn w:val="a0"/>
    <w:link w:val="a9"/>
    <w:uiPriority w:val="30"/>
    <w:semiHidden/>
    <w:rsid w:val="004E1AED"/>
    <w:rPr>
      <w:i/>
      <w:iCs/>
      <w:color w:val="806000" w:themeColor="accent1" w:themeShade="80"/>
    </w:rPr>
  </w:style>
  <w:style w:type="character" w:styleId="ab">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标题 4 字符"/>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标题 5 字符"/>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标题 6 字符"/>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标题 7 字符"/>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标题 8 字符"/>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标题 9 字符"/>
    <w:basedOn w:val="a0"/>
    <w:link w:val="9"/>
    <w:uiPriority w:val="9"/>
    <w:semiHidden/>
    <w:rsid w:val="00D47A97"/>
    <w:rPr>
      <w:rFonts w:asciiTheme="majorHAnsi" w:eastAsiaTheme="majorEastAsia" w:hAnsiTheme="majorHAnsi" w:cstheme="majorBidi"/>
      <w:i/>
      <w:iCs/>
      <w:caps/>
      <w:spacing w:val="10"/>
      <w:szCs w:val="18"/>
    </w:rPr>
  </w:style>
  <w:style w:type="paragraph" w:styleId="ac">
    <w:name w:val="caption"/>
    <w:basedOn w:val="a"/>
    <w:next w:val="a"/>
    <w:uiPriority w:val="35"/>
    <w:semiHidden/>
    <w:unhideWhenUsed/>
    <w:qFormat/>
    <w:rsid w:val="00D47A97"/>
    <w:rPr>
      <w:b/>
      <w:bCs/>
      <w:color w:val="0673A5" w:themeColor="text2" w:themeShade="BF"/>
      <w:szCs w:val="16"/>
    </w:rPr>
  </w:style>
  <w:style w:type="paragraph" w:styleId="TOC">
    <w:name w:val="TOC Heading"/>
    <w:basedOn w:val="1"/>
    <w:next w:val="a"/>
    <w:uiPriority w:val="39"/>
    <w:semiHidden/>
    <w:unhideWhenUsed/>
    <w:qFormat/>
    <w:pPr>
      <w:outlineLvl w:val="9"/>
    </w:pPr>
  </w:style>
  <w:style w:type="paragraph" w:styleId="ad">
    <w:name w:val="Balloon Text"/>
    <w:basedOn w:val="a"/>
    <w:link w:val="ae"/>
    <w:uiPriority w:val="99"/>
    <w:semiHidden/>
    <w:unhideWhenUsed/>
    <w:rsid w:val="00D47A97"/>
    <w:pPr>
      <w:spacing w:before="0" w:after="0" w:line="240" w:lineRule="auto"/>
    </w:pPr>
    <w:rPr>
      <w:rFonts w:ascii="Segoe UI" w:hAnsi="Segoe UI" w:cs="Segoe UI"/>
      <w:szCs w:val="18"/>
    </w:rPr>
  </w:style>
  <w:style w:type="character" w:customStyle="1" w:styleId="ae">
    <w:name w:val="批注框文本 字符"/>
    <w:basedOn w:val="a0"/>
    <w:link w:val="ad"/>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正文文本 3 字符"/>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正文文本缩进 3 字符"/>
    <w:basedOn w:val="a0"/>
    <w:link w:val="33"/>
    <w:uiPriority w:val="99"/>
    <w:semiHidden/>
    <w:rsid w:val="00D47A97"/>
    <w:rPr>
      <w:szCs w:val="16"/>
    </w:rPr>
  </w:style>
  <w:style w:type="character" w:styleId="af">
    <w:name w:val="annotation reference"/>
    <w:basedOn w:val="a0"/>
    <w:uiPriority w:val="99"/>
    <w:semiHidden/>
    <w:unhideWhenUsed/>
    <w:rsid w:val="00D47A97"/>
    <w:rPr>
      <w:sz w:val="22"/>
      <w:szCs w:val="16"/>
    </w:rPr>
  </w:style>
  <w:style w:type="paragraph" w:styleId="af0">
    <w:name w:val="annotation text"/>
    <w:basedOn w:val="a"/>
    <w:link w:val="af1"/>
    <w:uiPriority w:val="99"/>
    <w:semiHidden/>
    <w:unhideWhenUsed/>
    <w:rsid w:val="00D47A97"/>
    <w:pPr>
      <w:spacing w:line="240" w:lineRule="auto"/>
    </w:pPr>
    <w:rPr>
      <w:szCs w:val="20"/>
    </w:rPr>
  </w:style>
  <w:style w:type="character" w:customStyle="1" w:styleId="af1">
    <w:name w:val="批注文字 字符"/>
    <w:basedOn w:val="a0"/>
    <w:link w:val="af0"/>
    <w:uiPriority w:val="99"/>
    <w:semiHidden/>
    <w:rsid w:val="00D47A97"/>
    <w:rPr>
      <w:szCs w:val="20"/>
    </w:rPr>
  </w:style>
  <w:style w:type="paragraph" w:styleId="af2">
    <w:name w:val="annotation subject"/>
    <w:basedOn w:val="af0"/>
    <w:next w:val="af0"/>
    <w:link w:val="af3"/>
    <w:uiPriority w:val="99"/>
    <w:semiHidden/>
    <w:unhideWhenUsed/>
    <w:rsid w:val="00D47A97"/>
    <w:rPr>
      <w:b/>
      <w:bCs/>
    </w:rPr>
  </w:style>
  <w:style w:type="character" w:customStyle="1" w:styleId="af3">
    <w:name w:val="批注主题 字符"/>
    <w:basedOn w:val="af1"/>
    <w:link w:val="af2"/>
    <w:uiPriority w:val="99"/>
    <w:semiHidden/>
    <w:rsid w:val="00D47A97"/>
    <w:rPr>
      <w:b/>
      <w:bCs/>
      <w:szCs w:val="20"/>
    </w:rPr>
  </w:style>
  <w:style w:type="paragraph" w:styleId="af4">
    <w:name w:val="Document Map"/>
    <w:basedOn w:val="a"/>
    <w:link w:val="af5"/>
    <w:uiPriority w:val="99"/>
    <w:semiHidden/>
    <w:unhideWhenUsed/>
    <w:rsid w:val="00D47A97"/>
    <w:pPr>
      <w:spacing w:before="0" w:after="0" w:line="240" w:lineRule="auto"/>
    </w:pPr>
    <w:rPr>
      <w:rFonts w:ascii="Segoe UI" w:hAnsi="Segoe UI" w:cs="Segoe UI"/>
      <w:szCs w:val="16"/>
    </w:rPr>
  </w:style>
  <w:style w:type="character" w:customStyle="1" w:styleId="af5">
    <w:name w:val="文档结构图 字符"/>
    <w:basedOn w:val="a0"/>
    <w:link w:val="af4"/>
    <w:uiPriority w:val="99"/>
    <w:semiHidden/>
    <w:rsid w:val="00D47A97"/>
    <w:rPr>
      <w:rFonts w:ascii="Segoe UI" w:hAnsi="Segoe UI" w:cs="Segoe UI"/>
      <w:szCs w:val="16"/>
    </w:rPr>
  </w:style>
  <w:style w:type="paragraph" w:styleId="af6">
    <w:name w:val="endnote text"/>
    <w:basedOn w:val="a"/>
    <w:link w:val="af7"/>
    <w:uiPriority w:val="99"/>
    <w:semiHidden/>
    <w:unhideWhenUsed/>
    <w:rsid w:val="00D47A97"/>
    <w:pPr>
      <w:spacing w:before="0" w:after="0" w:line="240" w:lineRule="auto"/>
    </w:pPr>
    <w:rPr>
      <w:szCs w:val="20"/>
    </w:rPr>
  </w:style>
  <w:style w:type="character" w:customStyle="1" w:styleId="af7">
    <w:name w:val="尾注文本 字符"/>
    <w:basedOn w:val="a0"/>
    <w:link w:val="af6"/>
    <w:uiPriority w:val="99"/>
    <w:semiHidden/>
    <w:rsid w:val="00D47A97"/>
    <w:rPr>
      <w:szCs w:val="20"/>
    </w:rPr>
  </w:style>
  <w:style w:type="paragraph" w:styleId="af8">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9">
    <w:name w:val="footnote text"/>
    <w:basedOn w:val="a"/>
    <w:link w:val="afa"/>
    <w:uiPriority w:val="99"/>
    <w:semiHidden/>
    <w:unhideWhenUsed/>
    <w:rsid w:val="00D47A97"/>
    <w:pPr>
      <w:spacing w:before="0" w:after="0" w:line="240" w:lineRule="auto"/>
    </w:pPr>
    <w:rPr>
      <w:szCs w:val="20"/>
    </w:rPr>
  </w:style>
  <w:style w:type="character" w:customStyle="1" w:styleId="afa">
    <w:name w:val="脚注文本 字符"/>
    <w:basedOn w:val="a0"/>
    <w:link w:val="af9"/>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HTML 预设格式 字符"/>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b">
    <w:name w:val="macro"/>
    <w:link w:val="afc"/>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c">
    <w:name w:val="宏文本 字符"/>
    <w:basedOn w:val="a0"/>
    <w:link w:val="afb"/>
    <w:uiPriority w:val="99"/>
    <w:semiHidden/>
    <w:rsid w:val="00D47A97"/>
    <w:rPr>
      <w:rFonts w:ascii="Consolas" w:hAnsi="Consolas"/>
      <w:szCs w:val="20"/>
    </w:rPr>
  </w:style>
  <w:style w:type="paragraph" w:styleId="afd">
    <w:name w:val="Plain Text"/>
    <w:basedOn w:val="a"/>
    <w:link w:val="afe"/>
    <w:uiPriority w:val="99"/>
    <w:semiHidden/>
    <w:unhideWhenUsed/>
    <w:rsid w:val="00D47A97"/>
    <w:pPr>
      <w:spacing w:before="0" w:after="0" w:line="240" w:lineRule="auto"/>
    </w:pPr>
    <w:rPr>
      <w:rFonts w:ascii="Consolas" w:hAnsi="Consolas"/>
      <w:szCs w:val="21"/>
    </w:rPr>
  </w:style>
  <w:style w:type="character" w:customStyle="1" w:styleId="afe">
    <w:name w:val="纯文本 字符"/>
    <w:basedOn w:val="a0"/>
    <w:link w:val="afd"/>
    <w:uiPriority w:val="99"/>
    <w:semiHidden/>
    <w:rsid w:val="00D47A97"/>
    <w:rPr>
      <w:rFonts w:ascii="Consolas" w:hAnsi="Consolas"/>
      <w:szCs w:val="21"/>
    </w:rPr>
  </w:style>
  <w:style w:type="paragraph" w:styleId="aff">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f0">
    <w:name w:val="Placeholder Text"/>
    <w:basedOn w:val="a0"/>
    <w:uiPriority w:val="99"/>
    <w:semiHidden/>
    <w:rsid w:val="00A1310C"/>
    <w:rPr>
      <w:color w:val="3C3C3C" w:themeColor="background2" w:themeShade="40"/>
    </w:rPr>
  </w:style>
  <w:style w:type="paragraph" w:styleId="aff1">
    <w:name w:val="header"/>
    <w:basedOn w:val="a"/>
    <w:link w:val="aff2"/>
    <w:uiPriority w:val="99"/>
    <w:unhideWhenUsed/>
    <w:rsid w:val="004E1AED"/>
    <w:pPr>
      <w:spacing w:before="0" w:after="0" w:line="240" w:lineRule="auto"/>
    </w:pPr>
  </w:style>
  <w:style w:type="character" w:customStyle="1" w:styleId="aff2">
    <w:name w:val="页眉 字符"/>
    <w:basedOn w:val="a0"/>
    <w:link w:val="aff1"/>
    <w:uiPriority w:val="99"/>
    <w:rsid w:val="004E1AED"/>
  </w:style>
  <w:style w:type="paragraph" w:styleId="aff3">
    <w:name w:val="footer"/>
    <w:basedOn w:val="a"/>
    <w:link w:val="aff4"/>
    <w:uiPriority w:val="99"/>
    <w:unhideWhenUsed/>
    <w:rsid w:val="004E1AED"/>
    <w:pPr>
      <w:spacing w:before="0" w:after="0" w:line="240" w:lineRule="auto"/>
    </w:pPr>
  </w:style>
  <w:style w:type="character" w:customStyle="1" w:styleId="aff4">
    <w:name w:val="页脚 字符"/>
    <w:basedOn w:val="a0"/>
    <w:link w:val="aff3"/>
    <w:uiPriority w:val="99"/>
    <w:rsid w:val="004E1AED"/>
  </w:style>
  <w:style w:type="paragraph" w:styleId="aff5">
    <w:name w:val="List Paragraph"/>
    <w:basedOn w:val="a"/>
    <w:uiPriority w:val="34"/>
    <w:unhideWhenUsed/>
    <w:qFormat/>
    <w:rsid w:val="007A0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mikpo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B148C32-A45B-4D57-BE56-C5E921C0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67</TotalTime>
  <Pages>2</Pages>
  <Words>545</Words>
  <Characters>3110</Characters>
  <Application>Microsoft Office Word</Application>
  <DocSecurity>0</DocSecurity>
  <Lines>25</Lines>
  <Paragraphs>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QUestions-DEVELOPMENT OF COMPUTER GAMES</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Janmikpoy</dc:creator>
  <cp:lastModifiedBy>杨 孟衡</cp:lastModifiedBy>
  <cp:revision>8</cp:revision>
  <dcterms:created xsi:type="dcterms:W3CDTF">2017-05-10T14:30:00Z</dcterms:created>
  <dcterms:modified xsi:type="dcterms:W3CDTF">2020-07-01T11:54:00Z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